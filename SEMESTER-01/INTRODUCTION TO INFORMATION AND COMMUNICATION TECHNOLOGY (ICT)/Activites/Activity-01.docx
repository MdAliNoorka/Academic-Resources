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524C" w14:textId="188B6558" w:rsidR="00824037" w:rsidRDefault="00824037">
      <w:r>
        <w:t xml:space="preserve">Assignment #1 – ICT </w:t>
      </w:r>
    </w:p>
    <w:p w14:paraId="175DAB52" w14:textId="7F8215F8" w:rsidR="00824037" w:rsidRDefault="00824037"/>
    <w:p w14:paraId="3C91B93D" w14:textId="3D7C3399" w:rsidR="00824037" w:rsidRDefault="00824037"/>
    <w:p w14:paraId="156163A4" w14:textId="259CF4F3" w:rsidR="00824037" w:rsidRDefault="00824037">
      <w:r>
        <w:t xml:space="preserve">Activity # 1.  Explain </w:t>
      </w:r>
      <w:proofErr w:type="spellStart"/>
      <w:r>
        <w:t>atleast</w:t>
      </w:r>
      <w:proofErr w:type="spellEnd"/>
      <w:r>
        <w:t xml:space="preserve"> 3 type of components used by computer .</w:t>
      </w:r>
    </w:p>
    <w:p w14:paraId="713CE53F" w14:textId="48338C5C" w:rsidR="00824037" w:rsidRDefault="00824037"/>
    <w:p w14:paraId="7C9C839A" w14:textId="6EF9B10D" w:rsidR="00824037" w:rsidRDefault="00824037">
      <w:r>
        <w:t xml:space="preserve">1-keyboard </w:t>
      </w:r>
    </w:p>
    <w:p w14:paraId="7C0A39B4" w14:textId="2F54A381" w:rsidR="00824037" w:rsidRDefault="00824037"/>
    <w:p w14:paraId="5D11621B" w14:textId="678387DA" w:rsidR="00824037" w:rsidRDefault="00824037">
      <w:r>
        <w:t xml:space="preserve">In </w:t>
      </w:r>
      <w:proofErr w:type="spellStart"/>
      <w:r>
        <w:t>todays</w:t>
      </w:r>
      <w:proofErr w:type="spellEnd"/>
      <w:r>
        <w:t xml:space="preserve"> world , computer has become one of the important necessity of life , and when the instrument got popular , more people got interested in it and more components which can enhance its work as well as beauty are produced . in the case of a computer , there are number of components used by computer such as keyboard ,mouse etc. keyboard is suc</w:t>
      </w:r>
      <w:r w:rsidR="00991CC6">
        <w:t>h</w:t>
      </w:r>
      <w:r>
        <w:t xml:space="preserve"> a component by which we can express what we want to say to our computer by typing on it . there are different letter keys for different words on computer . there are some shortcut keys on </w:t>
      </w:r>
      <w:r w:rsidR="00991CC6">
        <w:t>keyboard</w:t>
      </w:r>
      <w:r>
        <w:t xml:space="preserve"> by using them we can shorten our work time and enhance its beauty .</w:t>
      </w:r>
    </w:p>
    <w:p w14:paraId="3B8D3A51" w14:textId="340300E1" w:rsidR="000F02E2" w:rsidRDefault="000F02E2"/>
    <w:p w14:paraId="72458E34" w14:textId="28E57A4C" w:rsidR="000F02E2" w:rsidRDefault="000F02E2">
      <w:r>
        <w:t xml:space="preserve">2- MIC </w:t>
      </w:r>
    </w:p>
    <w:p w14:paraId="6448CB46" w14:textId="57AB2062" w:rsidR="000F02E2" w:rsidRDefault="000F02E2"/>
    <w:p w14:paraId="5B063547" w14:textId="6D788E41" w:rsidR="000F02E2" w:rsidRDefault="000F02E2">
      <w:r>
        <w:t xml:space="preserve">The other equipment used by  computer is Mic . </w:t>
      </w:r>
      <w:r w:rsidR="00991CC6">
        <w:t>in past,</w:t>
      </w:r>
      <w:r>
        <w:t xml:space="preserve"> keyboard was used to express our thoughts to the computer by typing on it . and typing takes too much time of the people .  </w:t>
      </w:r>
      <w:proofErr w:type="spellStart"/>
      <w:r>
        <w:t>A</w:t>
      </w:r>
      <w:r w:rsidR="00991CC6">
        <w:t>fterthat</w:t>
      </w:r>
      <w:proofErr w:type="spellEnd"/>
      <w:r w:rsidR="00991CC6">
        <w:t>,</w:t>
      </w:r>
      <w:r>
        <w:t xml:space="preserve"> mic was invented by which we can express our thoughts to th</w:t>
      </w:r>
      <w:r w:rsidR="00991CC6">
        <w:t>e</w:t>
      </w:r>
      <w:r>
        <w:t xml:space="preserve"> computer by speaking into it . we can use mic for different purposes .we can use it during calls , voice messages , during voice chat and we can also use this in gaming and other applications . other import</w:t>
      </w:r>
      <w:r w:rsidR="00991CC6">
        <w:t>a</w:t>
      </w:r>
      <w:r>
        <w:t>nt function of mic is that we can use it for</w:t>
      </w:r>
      <w:r w:rsidR="00991CC6">
        <w:t xml:space="preserve"> </w:t>
      </w:r>
      <w:r>
        <w:t xml:space="preserve"> search</w:t>
      </w:r>
      <w:r w:rsidR="00991CC6">
        <w:t xml:space="preserve"> engines </w:t>
      </w:r>
      <w:r>
        <w:t xml:space="preserve"> </w:t>
      </w:r>
      <w:r w:rsidR="00991CC6">
        <w:t>, f</w:t>
      </w:r>
      <w:r>
        <w:t xml:space="preserve">or web searching and many other purposes .mic is very small in size as it takes very less space in our computer and we can use it and </w:t>
      </w:r>
      <w:r w:rsidR="00991CC6">
        <w:t>install</w:t>
      </w:r>
      <w:r>
        <w:t xml:space="preserve"> it for our use in a computer </w:t>
      </w:r>
      <w:r w:rsidR="00991CC6">
        <w:t xml:space="preserve">easily </w:t>
      </w:r>
      <w:r>
        <w:t>.</w:t>
      </w:r>
    </w:p>
    <w:p w14:paraId="0BE5C276" w14:textId="0861EAA8" w:rsidR="000F02E2" w:rsidRDefault="000F02E2"/>
    <w:p w14:paraId="2F73F4F1" w14:textId="706435F7" w:rsidR="000F02E2" w:rsidRDefault="000F02E2">
      <w:r>
        <w:t xml:space="preserve">3- LCD </w:t>
      </w:r>
    </w:p>
    <w:p w14:paraId="4F772649" w14:textId="2904AB8B" w:rsidR="000F02E2" w:rsidRDefault="000F02E2"/>
    <w:p w14:paraId="7499ED23" w14:textId="77777777" w:rsidR="00824037" w:rsidRDefault="00824037"/>
    <w:p w14:paraId="588DBFE2" w14:textId="0A4C1FA2" w:rsidR="00824037" w:rsidRDefault="00CA6944">
      <w:r>
        <w:t xml:space="preserve">LCD is the other computer hardware component installed for the proper use of the computer . LCD is used for displaying what is happening in the C.P.U ,basically it shows which software and how it is running in the computer . The LCD is the pro version of the monitor , which was used in the past for the digital display of what is being </w:t>
      </w:r>
      <w:proofErr w:type="spellStart"/>
      <w:r>
        <w:t>runned</w:t>
      </w:r>
      <w:proofErr w:type="spellEnd"/>
      <w:r>
        <w:t xml:space="preserve"> in the computer . We can use the LCD for using the computer what is happening . Now a days , modern LCD are used which enhance the display of our computer , especially we can display high end graphics with the help of modern LCD . We can play video games of high graphics with the help of the LCD . </w:t>
      </w:r>
      <w:r w:rsidR="00824037">
        <w:t xml:space="preserve">                                      </w:t>
      </w:r>
    </w:p>
    <w:p w14:paraId="041C6FD4" w14:textId="51FAC62C" w:rsidR="00824037" w:rsidRDefault="00824037"/>
    <w:p w14:paraId="1C915BA1" w14:textId="15BD66AB" w:rsidR="00824037" w:rsidRDefault="00824037"/>
    <w:p w14:paraId="01F5D56C" w14:textId="38C57852" w:rsidR="008018E4" w:rsidRDefault="008018E4"/>
    <w:p w14:paraId="0AA5B364" w14:textId="11DFAF64" w:rsidR="008018E4" w:rsidRDefault="008018E4"/>
    <w:p w14:paraId="4D583B50" w14:textId="4CE83771" w:rsidR="008018E4" w:rsidRDefault="008018E4"/>
    <w:p w14:paraId="03A3B98E" w14:textId="3B122559" w:rsidR="008018E4" w:rsidRDefault="008018E4"/>
    <w:p w14:paraId="422F99FA" w14:textId="3732F313" w:rsidR="008018E4" w:rsidRDefault="008018E4"/>
    <w:p w14:paraId="38A3DEEB" w14:textId="25664186" w:rsidR="008018E4" w:rsidRDefault="008018E4"/>
    <w:p w14:paraId="5EEC89F2" w14:textId="3374E1B5" w:rsidR="00CA6944" w:rsidRDefault="00CA6944"/>
    <w:p w14:paraId="26039999" w14:textId="732848F0" w:rsidR="00CA6944" w:rsidRDefault="00CA6944"/>
    <w:p w14:paraId="6B830E87" w14:textId="1DD14E40" w:rsidR="00CA6944" w:rsidRDefault="00CA6944"/>
    <w:p w14:paraId="01B3B4D0" w14:textId="662C2E95" w:rsidR="00CA6944" w:rsidRDefault="00CA6944"/>
    <w:p w14:paraId="4803EB9D" w14:textId="5972BC93" w:rsidR="00CA6944" w:rsidRDefault="00CA6944"/>
    <w:p w14:paraId="21B94BBD" w14:textId="5C9B608F" w:rsidR="00CA6944" w:rsidRDefault="00CA6944"/>
    <w:p w14:paraId="4FD4320E" w14:textId="1A911057" w:rsidR="00CA6944" w:rsidRDefault="00CA6944"/>
    <w:p w14:paraId="4A2C977F" w14:textId="77777777" w:rsidR="00CA6944" w:rsidRDefault="00CA6944"/>
    <w:p w14:paraId="323ED433" w14:textId="2F5F63B9" w:rsidR="008018E4" w:rsidRDefault="008018E4"/>
    <w:p w14:paraId="42D4ACEA" w14:textId="0D0528AB" w:rsidR="008018E4" w:rsidRDefault="008018E4"/>
    <w:p w14:paraId="19F5DF92" w14:textId="06FAC6FA" w:rsidR="008018E4" w:rsidRDefault="008018E4">
      <w:r>
        <w:t xml:space="preserve">ASSIGNMENT # 2 </w:t>
      </w:r>
      <w:r w:rsidR="001C2D54">
        <w:t xml:space="preserve">(digital devices used </w:t>
      </w:r>
      <w:proofErr w:type="spellStart"/>
      <w:r w:rsidR="001C2D54">
        <w:t>dailylife</w:t>
      </w:r>
      <w:proofErr w:type="spellEnd"/>
      <w:r w:rsidR="001C2D54">
        <w:t xml:space="preserve"> )</w:t>
      </w:r>
    </w:p>
    <w:p w14:paraId="46A38659" w14:textId="0A65CBBE" w:rsidR="008018E4" w:rsidRDefault="008018E4"/>
    <w:p w14:paraId="7E45EF78" w14:textId="5C00B851" w:rsidR="008018E4" w:rsidRDefault="008018E4"/>
    <w:p w14:paraId="22ABE0A8" w14:textId="36D64FB8" w:rsidR="008018E4" w:rsidRDefault="008018E4"/>
    <w:p w14:paraId="2B6BA74D" w14:textId="4CC83ED3" w:rsidR="008018E4" w:rsidRDefault="008018E4">
      <w:r>
        <w:t xml:space="preserve">In today world , life has become more easier between the complexity of electronic </w:t>
      </w:r>
      <w:proofErr w:type="spellStart"/>
      <w:r>
        <w:t>equipments</w:t>
      </w:r>
      <w:proofErr w:type="spellEnd"/>
      <w:r>
        <w:t xml:space="preserve"> . We are bounded by electronic-especially computer based </w:t>
      </w:r>
      <w:proofErr w:type="spellStart"/>
      <w:r>
        <w:t>equipments</w:t>
      </w:r>
      <w:proofErr w:type="spellEnd"/>
      <w:r>
        <w:t xml:space="preserve">. We can hardly find any work of ours which doesn’t involve machine named computer ,an electronic equipment. There are some of the electronic </w:t>
      </w:r>
      <w:proofErr w:type="spellStart"/>
      <w:r>
        <w:t>equipments</w:t>
      </w:r>
      <w:proofErr w:type="spellEnd"/>
      <w:r>
        <w:t xml:space="preserve"> </w:t>
      </w:r>
      <w:r w:rsidR="00831ACB">
        <w:t>which we use in our daily life are briefed below.</w:t>
      </w:r>
    </w:p>
    <w:p w14:paraId="391EFF51" w14:textId="75359805" w:rsidR="00831ACB" w:rsidRDefault="00831ACB"/>
    <w:p w14:paraId="2415F09A" w14:textId="51AE0047" w:rsidR="00831ACB" w:rsidRDefault="00831ACB">
      <w:r>
        <w:t>1-</w:t>
      </w:r>
      <w:r w:rsidR="001C2D54">
        <w:t xml:space="preserve">calculator </w:t>
      </w:r>
    </w:p>
    <w:p w14:paraId="1B4D8AC0" w14:textId="08D0965C" w:rsidR="001C2D54" w:rsidRDefault="001C2D54"/>
    <w:p w14:paraId="23D16DEC" w14:textId="6244867B" w:rsidR="00564DB6" w:rsidRDefault="001C2D54">
      <w:r>
        <w:t xml:space="preserve">The first digital  thing that is used by a person is calculator .We are using calculator since our childhood </w:t>
      </w:r>
      <w:r w:rsidR="00564DB6">
        <w:t xml:space="preserve">. </w:t>
      </w:r>
      <w:r w:rsidR="00CA6944">
        <w:t>I</w:t>
      </w:r>
      <w:r w:rsidR="00564DB6">
        <w:t xml:space="preserve">n primary classes </w:t>
      </w:r>
      <w:r w:rsidR="00CA6944">
        <w:t>,</w:t>
      </w:r>
      <w:r w:rsidR="00564DB6">
        <w:t>we used simple calculator ,but as we grew up,</w:t>
      </w:r>
      <w:r w:rsidR="00CA6944">
        <w:t xml:space="preserve"> </w:t>
      </w:r>
      <w:r w:rsidR="00564DB6">
        <w:t>we started using scientific calculator. Both type of calculators have some common things out of which digital display is main common. We can use different operations ranging from simple to complex scientific operations</w:t>
      </w:r>
      <w:r w:rsidR="00CA6944">
        <w:t xml:space="preserve"> with the help of a calculator.</w:t>
      </w:r>
    </w:p>
    <w:p w14:paraId="3F1AB885" w14:textId="7F259F1A" w:rsidR="00564DB6" w:rsidRDefault="00564DB6"/>
    <w:p w14:paraId="6155B203" w14:textId="2F9B09D0" w:rsidR="00564DB6" w:rsidRDefault="00564DB6"/>
    <w:p w14:paraId="69D4398A" w14:textId="52B1C37C" w:rsidR="00564DB6" w:rsidRDefault="00564DB6">
      <w:r>
        <w:t xml:space="preserve">2- WATCH </w:t>
      </w:r>
    </w:p>
    <w:p w14:paraId="12066B8D" w14:textId="1D645AC6" w:rsidR="00564DB6" w:rsidRDefault="00564DB6"/>
    <w:p w14:paraId="2DFB24AA" w14:textId="5582BD9C" w:rsidR="00564DB6" w:rsidRDefault="00564DB6">
      <w:r>
        <w:t>I, I</w:t>
      </w:r>
      <w:r w:rsidR="00433889">
        <w:t>n my</w:t>
      </w:r>
      <w:r>
        <w:t xml:space="preserve"> childhood was fond of digital watch , there were simple watches,</w:t>
      </w:r>
      <w:r w:rsidR="00433889">
        <w:t xml:space="preserve"> </w:t>
      </w:r>
      <w:r>
        <w:t xml:space="preserve">but digital watch has his own unique significance . Time is displayed in form of digits in digital watch instead of circular clock. The unique thing which I liked in that digital watch was we can set up an alarm for our required time , the sound was low ,but at that time it doesn’t matter because of </w:t>
      </w:r>
      <w:proofErr w:type="spellStart"/>
      <w:r>
        <w:t>ex</w:t>
      </w:r>
      <w:r w:rsidR="00433889">
        <w:t>ci</w:t>
      </w:r>
      <w:r>
        <w:t>tm</w:t>
      </w:r>
      <w:r w:rsidR="00433889">
        <w:t>en</w:t>
      </w:r>
      <w:r>
        <w:t>t</w:t>
      </w:r>
      <w:proofErr w:type="spellEnd"/>
      <w:r>
        <w:t xml:space="preserve"> </w:t>
      </w:r>
      <w:r w:rsidR="00CB30E1">
        <w:t xml:space="preserve">. </w:t>
      </w:r>
      <w:r w:rsidR="00433889">
        <w:t>T</w:t>
      </w:r>
      <w:r w:rsidR="00CB30E1">
        <w:t xml:space="preserve">he other thing after that alarm, was it hourly  beep , a beep sound was produced after every hour . </w:t>
      </w:r>
    </w:p>
    <w:p w14:paraId="2101AD52" w14:textId="5862E254" w:rsidR="00CB30E1" w:rsidRDefault="00CB30E1"/>
    <w:p w14:paraId="64918B8D" w14:textId="616AE0E7" w:rsidR="00CB30E1" w:rsidRDefault="00CB30E1">
      <w:r>
        <w:t xml:space="preserve">3- COMPUTER </w:t>
      </w:r>
    </w:p>
    <w:p w14:paraId="5C42D97B" w14:textId="0B9E1C2D" w:rsidR="00CB30E1" w:rsidRDefault="00CB30E1"/>
    <w:p w14:paraId="4BABB1AE" w14:textId="40C3131C" w:rsidR="00CB30E1" w:rsidRDefault="00CB30E1">
      <w:r>
        <w:t>The time when I used my own personal computer</w:t>
      </w:r>
      <w:r w:rsidR="00433889">
        <w:t xml:space="preserve"> first time,</w:t>
      </w:r>
      <w:r>
        <w:t xml:space="preserve"> the </w:t>
      </w:r>
      <w:proofErr w:type="spellStart"/>
      <w:r>
        <w:t>exictment</w:t>
      </w:r>
      <w:proofErr w:type="spellEnd"/>
      <w:r>
        <w:t xml:space="preserve"> was on another level , frankly speaking ,I </w:t>
      </w:r>
      <w:proofErr w:type="spellStart"/>
      <w:r>
        <w:t>thougth</w:t>
      </w:r>
      <w:proofErr w:type="spellEnd"/>
      <w:r>
        <w:t xml:space="preserve"> we can only play games on PC but with the passage of time I learned the other uses of computer. Computer uses monitor for its digital display ,was not FHD at that time , but it works best at that time . the monitor is connected by the cable with the C.P.U . </w:t>
      </w:r>
    </w:p>
    <w:p w14:paraId="56036C47" w14:textId="5C5DCEE9" w:rsidR="00CB30E1" w:rsidRDefault="00CB30E1"/>
    <w:p w14:paraId="102C5135" w14:textId="3EFE24F9" w:rsidR="00CB30E1" w:rsidRDefault="00CB30E1">
      <w:r>
        <w:t>3- MOBILE PHONE</w:t>
      </w:r>
    </w:p>
    <w:p w14:paraId="36DD323C" w14:textId="5EDCF01A" w:rsidR="00CB30E1" w:rsidRDefault="00CB30E1"/>
    <w:p w14:paraId="5CF3FA26" w14:textId="2E48D5AB" w:rsidR="00CB30E1" w:rsidRDefault="00CB30E1">
      <w:r>
        <w:t>Initially there were phones which doesn’t used touch system , there were buttons which are used to operate .</w:t>
      </w:r>
      <w:r w:rsidR="00433889">
        <w:t>It</w:t>
      </w:r>
      <w:r>
        <w:t xml:space="preserve"> also has digital display </w:t>
      </w:r>
      <w:r w:rsidR="00433889">
        <w:t>.T</w:t>
      </w:r>
      <w:r>
        <w:t xml:space="preserve">hat phone doesn’t have </w:t>
      </w:r>
      <w:r w:rsidR="00991CC6">
        <w:t>much function</w:t>
      </w:r>
      <w:r w:rsidR="00433889">
        <w:t xml:space="preserve">s </w:t>
      </w:r>
      <w:r w:rsidR="00991CC6">
        <w:t xml:space="preserve">, like todays phone . </w:t>
      </w:r>
      <w:r w:rsidR="00433889">
        <w:t>T</w:t>
      </w:r>
      <w:r w:rsidR="00991CC6">
        <w:t>hose phone</w:t>
      </w:r>
      <w:r w:rsidR="00433889">
        <w:t>s</w:t>
      </w:r>
      <w:r w:rsidR="00991CC6">
        <w:t xml:space="preserve"> include calling , me</w:t>
      </w:r>
      <w:r w:rsidR="00433889">
        <w:t>ss</w:t>
      </w:r>
      <w:r w:rsidR="00991CC6">
        <w:t xml:space="preserve">aging and </w:t>
      </w:r>
      <w:proofErr w:type="spellStart"/>
      <w:r w:rsidR="00991CC6">
        <w:t>and</w:t>
      </w:r>
      <w:proofErr w:type="spellEnd"/>
      <w:r w:rsidR="00991CC6">
        <w:t xml:space="preserve"> some low end games as their main functions . with the advancement of technology we are using touch phones now a days , these phones </w:t>
      </w:r>
      <w:r w:rsidR="00433889">
        <w:t xml:space="preserve">doesn’t </w:t>
      </w:r>
      <w:r w:rsidR="00991CC6">
        <w:t xml:space="preserve"> only include touch system as an update to button phone but , there are mul</w:t>
      </w:r>
      <w:r w:rsidR="00433889">
        <w:t>t</w:t>
      </w:r>
      <w:r w:rsidR="00991CC6">
        <w:t xml:space="preserve">iple options by using we can use internet for different purposes such as for the use of social media , web browsing , writing pads , </w:t>
      </w:r>
      <w:r w:rsidR="00433889">
        <w:t xml:space="preserve">different </w:t>
      </w:r>
      <w:r w:rsidR="00991CC6">
        <w:t xml:space="preserve"> third party mobile applications . </w:t>
      </w:r>
      <w:bookmarkStart w:id="0" w:name="_GoBack"/>
      <w:bookmarkEnd w:id="0"/>
    </w:p>
    <w:sectPr w:rsidR="00CB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37"/>
    <w:rsid w:val="000F02E2"/>
    <w:rsid w:val="001C2D54"/>
    <w:rsid w:val="00402541"/>
    <w:rsid w:val="00433889"/>
    <w:rsid w:val="00564DB6"/>
    <w:rsid w:val="00645252"/>
    <w:rsid w:val="006D3D74"/>
    <w:rsid w:val="008018E4"/>
    <w:rsid w:val="00824037"/>
    <w:rsid w:val="00831ACB"/>
    <w:rsid w:val="0083569A"/>
    <w:rsid w:val="00991CC6"/>
    <w:rsid w:val="00A9204E"/>
    <w:rsid w:val="00CA6944"/>
    <w:rsid w:val="00CB30E1"/>
    <w:rsid w:val="00F4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74BD"/>
  <w15:chartTrackingRefBased/>
  <w15:docId w15:val="{711A95F8-1D29-4E54-886C-194A80AD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94A59F88-EA04-4213-A0EE-CE1E4670D64D%7d\%7bA2ED9267-5203-4B7B-B625-199434556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{A2ED9267-5203-4B7B-B625-199434556D2F}tf02786999_win32</Template>
  <TotalTime>108</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Muhammad Ali</cp:lastModifiedBy>
  <cp:revision>5</cp:revision>
  <dcterms:created xsi:type="dcterms:W3CDTF">2021-09-16T07:32:00Z</dcterms:created>
  <dcterms:modified xsi:type="dcterms:W3CDTF">2021-09-16T16:58:00Z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